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FBD" w:rsidRPr="00342B9C" w:rsidRDefault="00342B9C" w:rsidP="00FC0438">
      <w:pPr>
        <w:rPr>
          <w:b/>
          <w:sz w:val="22"/>
          <w:szCs w:val="22"/>
          <w:lang w:val="fr-FR"/>
        </w:rPr>
      </w:pPr>
      <w:bookmarkStart w:id="0" w:name="_GoBack"/>
      <w:bookmarkEnd w:id="0"/>
      <w:r w:rsidRPr="00342B9C">
        <w:rPr>
          <w:b/>
          <w:sz w:val="22"/>
          <w:szCs w:val="22"/>
          <w:lang w:val="fr-FR"/>
        </w:rPr>
        <w:t>Rahul Ahuja</w:t>
      </w:r>
    </w:p>
    <w:p w:rsidR="00FC0438" w:rsidRPr="00342B9C" w:rsidRDefault="00342B9C" w:rsidP="00FC0438">
      <w:pPr>
        <w:rPr>
          <w:b/>
          <w:sz w:val="22"/>
          <w:szCs w:val="22"/>
        </w:rPr>
      </w:pPr>
      <w:r w:rsidRPr="00342B9C">
        <w:rPr>
          <w:b/>
          <w:sz w:val="22"/>
          <w:szCs w:val="22"/>
        </w:rPr>
        <w:t>---------------------------------------------------------------------------------------------------------------------------</w:t>
      </w:r>
    </w:p>
    <w:p w:rsidR="00FC0438" w:rsidRPr="00342B9C" w:rsidRDefault="00342B9C" w:rsidP="00FC0438">
      <w:pPr>
        <w:rPr>
          <w:b/>
          <w:sz w:val="22"/>
          <w:szCs w:val="22"/>
        </w:rPr>
      </w:pPr>
      <w:r w:rsidRPr="00342B9C">
        <w:rPr>
          <w:b/>
          <w:sz w:val="22"/>
          <w:szCs w:val="22"/>
        </w:rPr>
        <w:t>Summary:</w:t>
      </w:r>
    </w:p>
    <w:p w:rsidR="00FC0438" w:rsidRPr="00342B9C" w:rsidRDefault="00FC0438" w:rsidP="00FC0438">
      <w:pPr>
        <w:rPr>
          <w:b/>
          <w:sz w:val="22"/>
          <w:szCs w:val="22"/>
        </w:rPr>
      </w:pP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rsidR="009767F6" w:rsidRPr="00342B9C" w:rsidRDefault="009767F6" w:rsidP="00D15338">
      <w:pPr>
        <w:pStyle w:val="ListParagraph"/>
        <w:shd w:val="clear" w:color="auto" w:fill="FFFFFF"/>
        <w:tabs>
          <w:tab w:val="left" w:pos="1440"/>
        </w:tabs>
        <w:ind w:left="765"/>
        <w:rPr>
          <w:sz w:val="22"/>
          <w:szCs w:val="22"/>
        </w:rPr>
      </w:pPr>
    </w:p>
    <w:p w:rsidR="00FC0438" w:rsidRPr="00342B9C" w:rsidRDefault="00342B9C" w:rsidP="00FC0438">
      <w:pPr>
        <w:tabs>
          <w:tab w:val="left" w:pos="1080"/>
        </w:tabs>
        <w:rPr>
          <w:b/>
          <w:sz w:val="22"/>
          <w:szCs w:val="22"/>
        </w:rPr>
      </w:pPr>
      <w:r w:rsidRPr="00342B9C">
        <w:rPr>
          <w:b/>
          <w:sz w:val="22"/>
          <w:szCs w:val="22"/>
        </w:rPr>
        <w:t>Technical skills:</w:t>
      </w:r>
    </w:p>
    <w:p w:rsidR="00FC0438" w:rsidRPr="00342B9C" w:rsidRDefault="00FC0438" w:rsidP="00FC0438">
      <w:pPr>
        <w:pStyle w:val="level1"/>
        <w:tabs>
          <w:tab w:val="left" w:pos="1440"/>
        </w:tabs>
        <w:ind w:left="360"/>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rsidR="0096356E" w:rsidRPr="00342B9C" w:rsidRDefault="0096356E" w:rsidP="0096356E">
      <w:pPr>
        <w:pStyle w:val="ListParagraph"/>
        <w:shd w:val="clear" w:color="auto" w:fill="FFFFFF"/>
        <w:ind w:left="765"/>
        <w:jc w:val="both"/>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rsidR="00FC0438" w:rsidRPr="00342B9C" w:rsidRDefault="00FC0438" w:rsidP="0096356E">
      <w:pPr>
        <w:pStyle w:val="ListParagraph"/>
        <w:shd w:val="clear" w:color="auto" w:fill="FFFFFF"/>
        <w:ind w:left="765"/>
        <w:jc w:val="both"/>
        <w:rPr>
          <w:sz w:val="22"/>
          <w:szCs w:val="22"/>
        </w:rPr>
      </w:pPr>
    </w:p>
    <w:p w:rsidR="00FC0438" w:rsidRPr="00342B9C" w:rsidRDefault="00FC0438" w:rsidP="00FC0438">
      <w:pPr>
        <w:rPr>
          <w:sz w:val="22"/>
          <w:szCs w:val="22"/>
        </w:rPr>
      </w:pPr>
    </w:p>
    <w:p w:rsidR="00FC0438" w:rsidRPr="00342B9C" w:rsidRDefault="00342B9C" w:rsidP="00FC0438">
      <w:pPr>
        <w:rPr>
          <w:b/>
          <w:sz w:val="22"/>
          <w:szCs w:val="22"/>
        </w:rPr>
      </w:pPr>
      <w:r w:rsidRPr="00342B9C">
        <w:rPr>
          <w:b/>
          <w:sz w:val="22"/>
          <w:szCs w:val="22"/>
        </w:rPr>
        <w:t>Experience Summary:</w:t>
      </w:r>
    </w:p>
    <w:p w:rsidR="00FC0438" w:rsidRPr="00342B9C" w:rsidRDefault="00FC0438" w:rsidP="00FC0438">
      <w:pPr>
        <w:rPr>
          <w:b/>
          <w:sz w:val="22"/>
          <w:szCs w:val="22"/>
        </w:rPr>
      </w:pPr>
    </w:p>
    <w:p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rsidR="001674FD" w:rsidRPr="00342B9C" w:rsidRDefault="001674FD" w:rsidP="00FC0438">
      <w:pPr>
        <w:jc w:val="both"/>
        <w:rPr>
          <w:sz w:val="22"/>
          <w:szCs w:val="22"/>
        </w:rPr>
      </w:pPr>
    </w:p>
    <w:p w:rsidR="00FC0438" w:rsidRPr="00342B9C" w:rsidRDefault="00FC0438" w:rsidP="00FC0438">
      <w:pPr>
        <w:jc w:val="both"/>
        <w:rPr>
          <w:sz w:val="22"/>
          <w:szCs w:val="22"/>
        </w:rPr>
      </w:pPr>
    </w:p>
    <w:p w:rsidR="00FC0438" w:rsidRPr="00342B9C" w:rsidRDefault="00342B9C" w:rsidP="00FC0438">
      <w:pPr>
        <w:rPr>
          <w:b/>
          <w:sz w:val="22"/>
          <w:szCs w:val="22"/>
        </w:rPr>
      </w:pPr>
      <w:r w:rsidRPr="00342B9C">
        <w:rPr>
          <w:b/>
          <w:sz w:val="22"/>
          <w:szCs w:val="22"/>
        </w:rPr>
        <w:t>Educational Qualifications:</w:t>
      </w:r>
    </w:p>
    <w:p w:rsidR="00FC0438" w:rsidRPr="00342B9C" w:rsidRDefault="00FC0438" w:rsidP="00FC0438">
      <w:pPr>
        <w:autoSpaceDE w:val="0"/>
        <w:rPr>
          <w:b/>
          <w:sz w:val="22"/>
          <w:szCs w:val="22"/>
        </w:rPr>
      </w:pPr>
    </w:p>
    <w:p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rsidR="001D0482" w:rsidRPr="00342B9C" w:rsidRDefault="001D0482" w:rsidP="006A0D75">
      <w:pPr>
        <w:jc w:val="both"/>
        <w:rPr>
          <w:sz w:val="22"/>
          <w:szCs w:val="22"/>
        </w:rPr>
      </w:pPr>
    </w:p>
    <w:p w:rsidR="001D0482" w:rsidRPr="00342B9C" w:rsidRDefault="001D0482" w:rsidP="00FC0438">
      <w:pPr>
        <w:tabs>
          <w:tab w:val="left" w:pos="2880"/>
        </w:tabs>
        <w:jc w:val="both"/>
        <w:rPr>
          <w:b/>
          <w:sz w:val="22"/>
          <w:szCs w:val="22"/>
          <w:u w:val="single"/>
        </w:rPr>
      </w:pPr>
    </w:p>
    <w:p w:rsidR="0068682C" w:rsidRPr="00342B9C" w:rsidRDefault="00342B9C" w:rsidP="000A2970">
      <w:pPr>
        <w:tabs>
          <w:tab w:val="left" w:pos="2880"/>
        </w:tabs>
        <w:jc w:val="both"/>
        <w:rPr>
          <w:b/>
          <w:sz w:val="22"/>
          <w:szCs w:val="22"/>
          <w:u w:val="single"/>
        </w:rPr>
      </w:pPr>
      <w:r w:rsidRPr="00342B9C">
        <w:rPr>
          <w:b/>
          <w:sz w:val="22"/>
          <w:szCs w:val="22"/>
          <w:u w:val="single"/>
        </w:rPr>
        <w:lastRenderedPageBreak/>
        <w:t>Project Profile:</w:t>
      </w:r>
    </w:p>
    <w:p w:rsidR="000A2970" w:rsidRPr="00342B9C" w:rsidRDefault="000A2970" w:rsidP="000A2970">
      <w:pPr>
        <w:tabs>
          <w:tab w:val="left" w:pos="2880"/>
        </w:tabs>
        <w:jc w:val="both"/>
        <w:rPr>
          <w:b/>
          <w:sz w:val="22"/>
          <w:szCs w:val="22"/>
          <w:u w:val="single"/>
        </w:rPr>
      </w:pPr>
    </w:p>
    <w:p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rsidR="00824258" w:rsidRPr="00342B9C" w:rsidRDefault="00824258" w:rsidP="00824258">
      <w:pPr>
        <w:jc w:val="both"/>
        <w:rPr>
          <w:sz w:val="22"/>
          <w:szCs w:val="22"/>
        </w:rPr>
      </w:pP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rsidR="00824258" w:rsidRPr="00342B9C" w:rsidRDefault="00824258" w:rsidP="00824258">
      <w:pPr>
        <w:tabs>
          <w:tab w:val="left" w:pos="2880"/>
        </w:tabs>
        <w:jc w:val="both"/>
        <w:rPr>
          <w:b/>
          <w:sz w:val="22"/>
          <w:szCs w:val="22"/>
        </w:rPr>
      </w:pPr>
    </w:p>
    <w:p w:rsidR="00824258" w:rsidRPr="00342B9C" w:rsidRDefault="00342B9C" w:rsidP="00824258">
      <w:pPr>
        <w:tabs>
          <w:tab w:val="left" w:pos="2880"/>
        </w:tabs>
        <w:jc w:val="both"/>
        <w:rPr>
          <w:b/>
          <w:sz w:val="22"/>
          <w:szCs w:val="22"/>
        </w:rPr>
      </w:pPr>
      <w:r w:rsidRPr="00342B9C">
        <w:rPr>
          <w:b/>
          <w:sz w:val="22"/>
          <w:szCs w:val="22"/>
        </w:rPr>
        <w:t>Description</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b/>
          <w:sz w:val="22"/>
          <w:szCs w:val="22"/>
        </w:rPr>
      </w:pPr>
      <w:r w:rsidRPr="00342B9C">
        <w:rPr>
          <w:b/>
          <w:sz w:val="22"/>
          <w:szCs w:val="22"/>
        </w:rPr>
        <w:t>Responsibilities: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rsidR="00077D49" w:rsidRPr="00342B9C" w:rsidRDefault="00077D49" w:rsidP="00077D49">
      <w:pPr>
        <w:jc w:val="both"/>
        <w:rPr>
          <w:sz w:val="22"/>
          <w:szCs w:val="22"/>
        </w:rPr>
      </w:pP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rsidR="00077D49" w:rsidRPr="00342B9C" w:rsidRDefault="00077D49" w:rsidP="00077D49">
      <w:pPr>
        <w:tabs>
          <w:tab w:val="left" w:pos="2880"/>
        </w:tabs>
        <w:jc w:val="both"/>
        <w:rPr>
          <w:b/>
          <w:sz w:val="22"/>
          <w:szCs w:val="22"/>
        </w:rPr>
      </w:pPr>
    </w:p>
    <w:p w:rsidR="00077D49" w:rsidRPr="00342B9C" w:rsidRDefault="00342B9C" w:rsidP="00077D49">
      <w:pPr>
        <w:tabs>
          <w:tab w:val="left" w:pos="2880"/>
        </w:tabs>
        <w:jc w:val="both"/>
        <w:rPr>
          <w:b/>
          <w:sz w:val="22"/>
          <w:szCs w:val="22"/>
        </w:rPr>
      </w:pPr>
      <w:r w:rsidRPr="00342B9C">
        <w:rPr>
          <w:b/>
          <w:sz w:val="22"/>
          <w:szCs w:val="22"/>
        </w:rPr>
        <w:t>Description</w:t>
      </w:r>
    </w:p>
    <w:p w:rsidR="00077D49" w:rsidRPr="00342B9C" w:rsidRDefault="00077D49" w:rsidP="00077D49">
      <w:pPr>
        <w:tabs>
          <w:tab w:val="left" w:pos="2880"/>
        </w:tabs>
        <w:jc w:val="both"/>
        <w:rPr>
          <w:sz w:val="22"/>
          <w:szCs w:val="22"/>
        </w:rPr>
      </w:pPr>
    </w:p>
    <w:p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077D49" w:rsidRPr="00342B9C" w:rsidRDefault="00077D49" w:rsidP="00077D49">
      <w:pPr>
        <w:tabs>
          <w:tab w:val="left" w:pos="2880"/>
        </w:tabs>
        <w:jc w:val="both"/>
        <w:rPr>
          <w:sz w:val="22"/>
          <w:szCs w:val="22"/>
        </w:rPr>
      </w:pPr>
    </w:p>
    <w:p w:rsidR="00077D49" w:rsidRPr="00342B9C" w:rsidRDefault="00342B9C" w:rsidP="00077D49">
      <w:pPr>
        <w:tabs>
          <w:tab w:val="left" w:pos="2880"/>
        </w:tabs>
        <w:jc w:val="both"/>
        <w:rPr>
          <w:b/>
          <w:sz w:val="22"/>
          <w:szCs w:val="22"/>
        </w:rPr>
      </w:pPr>
      <w:r w:rsidRPr="00342B9C">
        <w:rPr>
          <w:b/>
          <w:sz w:val="22"/>
          <w:szCs w:val="22"/>
        </w:rPr>
        <w:t>Responsibilities:</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rsidR="0050615A" w:rsidRPr="00342B9C" w:rsidRDefault="0050615A" w:rsidP="0050615A">
      <w:pPr>
        <w:jc w:val="both"/>
        <w:rPr>
          <w:sz w:val="22"/>
          <w:szCs w:val="22"/>
        </w:rPr>
      </w:pP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rsidR="0050615A" w:rsidRPr="00342B9C" w:rsidRDefault="0050615A" w:rsidP="0050615A">
      <w:pPr>
        <w:tabs>
          <w:tab w:val="left" w:pos="2880"/>
        </w:tabs>
        <w:jc w:val="both"/>
        <w:rPr>
          <w:b/>
          <w:sz w:val="22"/>
          <w:szCs w:val="22"/>
        </w:rPr>
      </w:pPr>
    </w:p>
    <w:p w:rsidR="0050615A" w:rsidRPr="00342B9C" w:rsidRDefault="00342B9C" w:rsidP="0050615A">
      <w:pPr>
        <w:tabs>
          <w:tab w:val="left" w:pos="2880"/>
        </w:tabs>
        <w:jc w:val="both"/>
        <w:rPr>
          <w:b/>
          <w:sz w:val="22"/>
          <w:szCs w:val="22"/>
        </w:rPr>
      </w:pPr>
      <w:r w:rsidRPr="00342B9C">
        <w:rPr>
          <w:b/>
          <w:sz w:val="22"/>
          <w:szCs w:val="22"/>
        </w:rPr>
        <w:t>Description</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b/>
          <w:sz w:val="22"/>
          <w:szCs w:val="22"/>
        </w:rPr>
      </w:pPr>
      <w:r w:rsidRPr="00342B9C">
        <w:rPr>
          <w:b/>
          <w:sz w:val="22"/>
          <w:szCs w:val="22"/>
        </w:rPr>
        <w:t>Responsibilities: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rsidR="006074E4" w:rsidRPr="00342B9C" w:rsidRDefault="006074E4" w:rsidP="00A61A83">
      <w:pPr>
        <w:jc w:val="both"/>
        <w:rPr>
          <w:sz w:val="22"/>
          <w:szCs w:val="22"/>
        </w:rPr>
      </w:pP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rsidR="006074E4" w:rsidRPr="00342B9C" w:rsidRDefault="006074E4" w:rsidP="00A61A83">
      <w:pPr>
        <w:tabs>
          <w:tab w:val="left" w:pos="2880"/>
        </w:tabs>
        <w:jc w:val="both"/>
        <w:rPr>
          <w:b/>
          <w:sz w:val="22"/>
          <w:szCs w:val="22"/>
        </w:rPr>
      </w:pPr>
    </w:p>
    <w:p w:rsidR="006074E4" w:rsidRPr="00342B9C" w:rsidRDefault="00342B9C" w:rsidP="00A61A83">
      <w:pPr>
        <w:tabs>
          <w:tab w:val="left" w:pos="2880"/>
        </w:tabs>
        <w:jc w:val="both"/>
        <w:rPr>
          <w:b/>
          <w:sz w:val="22"/>
          <w:szCs w:val="22"/>
        </w:rPr>
      </w:pPr>
      <w:r w:rsidRPr="00342B9C">
        <w:rPr>
          <w:b/>
          <w:sz w:val="22"/>
          <w:szCs w:val="22"/>
        </w:rPr>
        <w:t>Description</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b/>
          <w:sz w:val="22"/>
          <w:szCs w:val="22"/>
        </w:rPr>
      </w:pPr>
      <w:r w:rsidRPr="00342B9C">
        <w:rPr>
          <w:b/>
          <w:sz w:val="22"/>
          <w:szCs w:val="22"/>
        </w:rPr>
        <w:t>Responsibilities: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lastRenderedPageBreak/>
        <w:t>Coordinating the team as per requirements and schedules.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rsidR="009C4B37" w:rsidRPr="00342B9C" w:rsidRDefault="009C4B37" w:rsidP="009C4B37">
      <w:pPr>
        <w:jc w:val="both"/>
        <w:rPr>
          <w:sz w:val="22"/>
          <w:szCs w:val="22"/>
        </w:rPr>
      </w:pP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rsidR="009C4B37" w:rsidRPr="00342B9C" w:rsidRDefault="009C4B37" w:rsidP="009C4B37">
      <w:pPr>
        <w:tabs>
          <w:tab w:val="left" w:pos="2880"/>
        </w:tabs>
        <w:jc w:val="both"/>
        <w:rPr>
          <w:b/>
          <w:sz w:val="22"/>
          <w:szCs w:val="22"/>
        </w:rPr>
      </w:pPr>
    </w:p>
    <w:p w:rsidR="009C4B37" w:rsidRPr="00342B9C" w:rsidRDefault="00342B9C" w:rsidP="009C4B37">
      <w:pPr>
        <w:tabs>
          <w:tab w:val="left" w:pos="2880"/>
        </w:tabs>
        <w:jc w:val="both"/>
        <w:rPr>
          <w:b/>
          <w:sz w:val="22"/>
          <w:szCs w:val="22"/>
        </w:rPr>
      </w:pPr>
      <w:r w:rsidRPr="00342B9C">
        <w:rPr>
          <w:b/>
          <w:sz w:val="22"/>
          <w:szCs w:val="22"/>
        </w:rPr>
        <w:t>Description</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b/>
          <w:sz w:val="22"/>
          <w:szCs w:val="22"/>
        </w:rPr>
      </w:pPr>
      <w:r w:rsidRPr="00342B9C">
        <w:rPr>
          <w:b/>
          <w:sz w:val="22"/>
          <w:szCs w:val="22"/>
        </w:rPr>
        <w:t>Responsibilities: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rsidR="006074E4" w:rsidRPr="00342B9C" w:rsidRDefault="00F26D9B" w:rsidP="006074E4">
      <w:pPr>
        <w:overflowPunct/>
        <w:spacing w:before="100" w:beforeAutospacing="1" w:after="100" w:afterAutospacing="1" w:line="360" w:lineRule="auto"/>
        <w:rPr>
          <w:sz w:val="22"/>
          <w:szCs w:val="22"/>
          <w:lang w:eastAsia="en-US"/>
        </w:rPr>
      </w:pPr>
      <w:r w:rsidRPr="00342B9C">
        <w:rPr>
          <w:noProof/>
          <w:sz w:val="22"/>
          <w:szCs w:val="22"/>
          <w:lang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B08CA"/>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26D9B"/>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21E3EB-F177-4BE0-BD9F-E109F675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438"/>
    <w:pPr>
      <w:overflowPunct w:val="0"/>
    </w:pPr>
    <w:rPr>
      <w:rFonts w:ascii="Times New Roman" w:eastAsia="Times New Roman" w:hAnsi="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1400</Words>
  <Characters>8754</Characters>
  <Application>Microsoft Office Word</Application>
  <DocSecurity>0</DocSecurity>
  <Lines>222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Asus</cp:lastModifiedBy>
  <cp:revision>4</cp:revision>
  <dcterms:created xsi:type="dcterms:W3CDTF">2023-11-27T12:42:00Z</dcterms:created>
  <dcterms:modified xsi:type="dcterms:W3CDTF">2023-11-27T12:43:00Z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3b4e4c62b486b62e473a4ba410a5c8ef275a9ac298ce16da16b4d90148eb07fd</vt:lpwstr>
  </property>
</Properties>
</file>